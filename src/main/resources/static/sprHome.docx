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1308B65" w14:textId="77777777" w:rsidR="003F35A9" w:rsidRPr="00056A10" w:rsidRDefault="003F35A9" w:rsidP="003F35A9">
      <w:pPr>
        <w:spacing w:line="360" w:lineRule="auto"/>
        <w:jc w:val="center"/>
        <w:rPr>
          <w:rFonts w:ascii="Calibri" w:hAnsi="Calibri" w:cs="Arial"/>
          <w:sz w:val="16"/>
          <w:szCs w:val="16"/>
        </w:rPr>
      </w:pPr>
      <w:r w:rsidRPr="00E57DFD">
        <w:rPr>
          <w:rFonts w:ascii="Calibri" w:hAnsi="Calibri" w:cs="Arial"/>
          <w:sz w:val="16"/>
          <w:szCs w:val="16"/>
        </w:rPr>
        <w:t>Uwaga : wypełniony protokół należy zwrócić sędziemu najpóźniej na 30 min przed rozpoczęciem zawodów</w:t>
      </w:r>
    </w:p>
    <w:p w14:paraId="3E604894" w14:textId="7311A0F8" w:rsidR="003F35A9" w:rsidRPr="00E57DFD" w:rsidRDefault="0034338B" w:rsidP="00F363B5">
      <w:pPr>
        <w:spacing w:line="360" w:lineRule="auto"/>
        <w:jc w:val="center"/>
        <w:rPr>
          <w:rFonts w:ascii="Calibri" w:hAnsi="Calibri" w:cs="Arial"/>
          <w:b/>
          <w:sz w:val="16"/>
          <w:szCs w:val="16"/>
        </w:rPr>
      </w:pPr>
      <w:proofErr w:type="spellStart"/>
      <w:r>
        <w:rPr>
          <w:rFonts w:ascii="Calibri" w:hAnsi="Calibri"/>
          <w:b/>
          <w:sz w:val="18"/>
          <w:szCs w:val="18"/>
        </w:rPr>
        <w:t>gospodarze</w:t>
      </w:r>
      <w:r w:rsidR="003F35A9" w:rsidRPr="00E57DFD">
        <w:rPr>
          <w:rFonts w:ascii="Calibri" w:hAnsi="Calibri"/>
          <w:b/>
          <w:sz w:val="20"/>
          <w:szCs w:val="20"/>
        </w:rPr>
        <w:t>:</w:t>
      </w:r>
      <w:r w:rsidR="003F35A9" w:rsidRPr="00E57DFD">
        <w:rPr>
          <w:rFonts w:ascii="Calibri" w:hAnsi="Calibri"/>
          <w:b/>
          <w:sz w:val="18"/>
          <w:szCs w:val="18"/>
        </w:rPr>
        <w:t>kolor</w:t>
      </w:r>
      <w:proofErr w:type="spellEnd"/>
      <w:r w:rsidR="003F35A9" w:rsidRPr="00E57DFD">
        <w:rPr>
          <w:rFonts w:ascii="Calibri" w:hAnsi="Calibri"/>
          <w:b/>
          <w:sz w:val="18"/>
          <w:szCs w:val="18"/>
        </w:rPr>
        <w:t xml:space="preserve"> </w:t>
      </w:r>
      <w:proofErr w:type="spellStart"/>
      <w:r w:rsidR="003F35A9" w:rsidRPr="00E57DFD">
        <w:rPr>
          <w:rFonts w:ascii="Calibri" w:hAnsi="Calibri"/>
          <w:b/>
          <w:sz w:val="18"/>
          <w:szCs w:val="18"/>
        </w:rPr>
        <w:t>strojów</w:t>
      </w:r>
      <w:r w:rsidR="003F35A9" w:rsidRPr="00E57DFD">
        <w:rPr>
          <w:rFonts w:ascii="Calibri" w:hAnsi="Calibri"/>
          <w:b/>
          <w:sz w:val="20"/>
          <w:szCs w:val="20"/>
        </w:rPr>
        <w:t>:</w:t>
      </w:r>
      <w:r w:rsidR="003F35A9" w:rsidRPr="00E57DFD">
        <w:rPr>
          <w:rFonts w:ascii="Calibri" w:hAnsi="Calibri"/>
          <w:b/>
          <w:sz w:val="18"/>
          <w:szCs w:val="18"/>
        </w:rPr>
        <w:t>data</w:t>
      </w:r>
      <w:proofErr w:type="spellEnd"/>
      <w:r w:rsidR="003F35A9" w:rsidRPr="00E57DFD">
        <w:rPr>
          <w:rFonts w:ascii="Calibri" w:hAnsi="Calibri"/>
          <w:b/>
          <w:sz w:val="18"/>
          <w:szCs w:val="18"/>
        </w:rPr>
        <w:t xml:space="preserve">  zawodów</w:t>
      </w:r>
      <w:r w:rsidR="003F35A9" w:rsidRPr="00E57DFD">
        <w:rPr>
          <w:rFonts w:ascii="Calibri" w:hAnsi="Calibri"/>
          <w:b/>
          <w:sz w:val="20"/>
          <w:szCs w:val="20"/>
        </w:rPr>
        <w:t>:</w:t>
      </w:r>
    </w:p>
    <w:tbl>
      <w:tblPr>
        <w:tblW w:w="10711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5"/>
        <w:gridCol w:w="379"/>
        <w:gridCol w:w="279"/>
        <w:gridCol w:w="279"/>
        <w:gridCol w:w="279"/>
        <w:gridCol w:w="279"/>
        <w:gridCol w:w="279"/>
        <w:gridCol w:w="279"/>
        <w:gridCol w:w="279"/>
        <w:gridCol w:w="280"/>
        <w:gridCol w:w="279"/>
        <w:gridCol w:w="279"/>
        <w:gridCol w:w="279"/>
        <w:gridCol w:w="279"/>
        <w:gridCol w:w="279"/>
        <w:gridCol w:w="279"/>
        <w:gridCol w:w="280"/>
        <w:gridCol w:w="279"/>
        <w:gridCol w:w="279"/>
        <w:gridCol w:w="279"/>
        <w:gridCol w:w="279"/>
        <w:gridCol w:w="279"/>
        <w:gridCol w:w="279"/>
        <w:gridCol w:w="280"/>
        <w:gridCol w:w="236"/>
        <w:gridCol w:w="315"/>
        <w:gridCol w:w="315"/>
        <w:gridCol w:w="316"/>
        <w:gridCol w:w="315"/>
        <w:gridCol w:w="315"/>
        <w:gridCol w:w="316"/>
        <w:gridCol w:w="538"/>
        <w:gridCol w:w="1130"/>
      </w:tblGrid>
      <w:tr w:rsidR="003F35A9" w:rsidRPr="00E57DFD" w14:paraId="30C040BE" w14:textId="77777777">
        <w:trPr>
          <w:trHeight w:val="170"/>
          <w:jc w:val="center"/>
        </w:trPr>
        <w:tc>
          <w:tcPr>
            <w:tcW w:w="395" w:type="dxa"/>
            <w:vMerge w:val="restart"/>
            <w:tcBorders>
              <w:top w:val="double" w:sz="6" w:space="0" w:color="000000"/>
              <w:bottom w:val="nil"/>
              <w:right w:val="double" w:sz="6" w:space="0" w:color="000000"/>
            </w:tcBorders>
            <w:vAlign w:val="center"/>
          </w:tcPr>
          <w:p w14:paraId="0ECD3A0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f</w:t>
            </w:r>
          </w:p>
        </w:tc>
        <w:tc>
          <w:tcPr>
            <w:tcW w:w="379" w:type="dxa"/>
            <w:vMerge w:val="restart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vAlign w:val="center"/>
          </w:tcPr>
          <w:p w14:paraId="7237B87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DFD">
              <w:rPr>
                <w:rFonts w:ascii="Calibri" w:hAnsi="Calibri" w:cs="Arial"/>
                <w:sz w:val="16"/>
                <w:szCs w:val="16"/>
              </w:rPr>
              <w:t>nr</w:t>
            </w:r>
          </w:p>
        </w:tc>
        <w:tc>
          <w:tcPr>
            <w:tcW w:w="6141" w:type="dxa"/>
            <w:gridSpan w:val="22"/>
            <w:vMerge w:val="restart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vAlign w:val="center"/>
          </w:tcPr>
          <w:p w14:paraId="5EACA796" w14:textId="77777777" w:rsidR="003F35A9" w:rsidRPr="003412D1" w:rsidRDefault="003F35A9" w:rsidP="0006011D">
            <w:pPr>
              <w:snapToGrid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3412D1">
              <w:rPr>
                <w:rFonts w:ascii="Calibri" w:hAnsi="Calibri" w:cs="Arial"/>
                <w:sz w:val="14"/>
                <w:szCs w:val="14"/>
              </w:rPr>
              <w:t xml:space="preserve">NAZWISKO  I  IMIĘ   ZAWODNIKA    </w:t>
            </w:r>
            <w:r>
              <w:rPr>
                <w:rFonts w:ascii="Calibri" w:hAnsi="Calibri" w:cs="Arial"/>
                <w:sz w:val="14"/>
                <w:szCs w:val="14"/>
              </w:rPr>
              <w:t xml:space="preserve"> </w:t>
            </w:r>
            <w:r w:rsidRPr="003412D1">
              <w:rPr>
                <w:rFonts w:ascii="Calibri" w:hAnsi="Calibri" w:cs="Arial"/>
                <w:sz w:val="14"/>
                <w:szCs w:val="14"/>
              </w:rPr>
              <w:t>(wypisywać drukowanymi literami)</w:t>
            </w:r>
          </w:p>
        </w:tc>
        <w:tc>
          <w:tcPr>
            <w:tcW w:w="236" w:type="dxa"/>
            <w:vMerge w:val="restart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vAlign w:val="center"/>
          </w:tcPr>
          <w:p w14:paraId="20A6172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892" w:type="dxa"/>
            <w:gridSpan w:val="6"/>
            <w:vMerge w:val="restart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vAlign w:val="center"/>
          </w:tcPr>
          <w:p w14:paraId="1ED3486D" w14:textId="77777777" w:rsidR="003F35A9" w:rsidRPr="003412D1" w:rsidRDefault="003F35A9" w:rsidP="0006011D">
            <w:pPr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3412D1">
              <w:rPr>
                <w:rFonts w:ascii="Calibri" w:hAnsi="Calibri" w:cs="Arial"/>
                <w:sz w:val="14"/>
                <w:szCs w:val="14"/>
              </w:rPr>
              <w:t>data urodzenia (</w:t>
            </w:r>
            <w:proofErr w:type="spellStart"/>
            <w:r w:rsidRPr="003412D1">
              <w:rPr>
                <w:rFonts w:ascii="Calibri" w:hAnsi="Calibri" w:cs="Arial"/>
                <w:sz w:val="14"/>
                <w:szCs w:val="14"/>
              </w:rPr>
              <w:t>dd</w:t>
            </w:r>
            <w:proofErr w:type="spellEnd"/>
            <w:r w:rsidRPr="003412D1">
              <w:rPr>
                <w:rFonts w:ascii="Calibri" w:hAnsi="Calibri" w:cs="Arial"/>
                <w:sz w:val="14"/>
                <w:szCs w:val="14"/>
              </w:rPr>
              <w:t>-mm-</w:t>
            </w:r>
            <w:proofErr w:type="spellStart"/>
            <w:r w:rsidRPr="003412D1">
              <w:rPr>
                <w:rFonts w:ascii="Calibri" w:hAnsi="Calibri" w:cs="Arial"/>
                <w:sz w:val="14"/>
                <w:szCs w:val="14"/>
              </w:rPr>
              <w:t>rr</w:t>
            </w:r>
            <w:proofErr w:type="spellEnd"/>
            <w:r w:rsidRPr="003412D1">
              <w:rPr>
                <w:rFonts w:ascii="Calibri" w:hAnsi="Calibri" w:cs="Arial"/>
                <w:sz w:val="14"/>
                <w:szCs w:val="14"/>
              </w:rPr>
              <w:t>)</w:t>
            </w:r>
          </w:p>
        </w:tc>
        <w:tc>
          <w:tcPr>
            <w:tcW w:w="1668" w:type="dxa"/>
            <w:gridSpan w:val="2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2A8E50D8" w14:textId="77777777" w:rsidR="003F35A9" w:rsidRPr="00986FC2" w:rsidRDefault="003F35A9" w:rsidP="0006011D">
            <w:pPr>
              <w:snapToGrid w:val="0"/>
              <w:jc w:val="center"/>
              <w:rPr>
                <w:rFonts w:ascii="Calibri" w:hAnsi="Calibri"/>
                <w:sz w:val="14"/>
                <w:szCs w:val="14"/>
              </w:rPr>
            </w:pPr>
            <w:r w:rsidRPr="00986FC2">
              <w:rPr>
                <w:rFonts w:ascii="Calibri" w:hAnsi="Calibri"/>
                <w:sz w:val="14"/>
                <w:szCs w:val="14"/>
              </w:rPr>
              <w:t>bramki</w:t>
            </w:r>
          </w:p>
        </w:tc>
      </w:tr>
      <w:tr w:rsidR="003F35A9" w:rsidRPr="00E57DFD" w14:paraId="2A3C38F6" w14:textId="77777777">
        <w:trPr>
          <w:trHeight w:val="170"/>
          <w:jc w:val="center"/>
        </w:trPr>
        <w:tc>
          <w:tcPr>
            <w:tcW w:w="395" w:type="dxa"/>
            <w:vMerge/>
            <w:tcBorders>
              <w:top w:val="nil"/>
              <w:bottom w:val="double" w:sz="6" w:space="0" w:color="000000"/>
              <w:right w:val="double" w:sz="6" w:space="0" w:color="000000"/>
            </w:tcBorders>
            <w:vAlign w:val="center"/>
          </w:tcPr>
          <w:p w14:paraId="5A807D6F" w14:textId="77777777" w:rsidR="003F35A9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79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E58DEF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141" w:type="dxa"/>
            <w:gridSpan w:val="22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26DB8A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65227E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892" w:type="dxa"/>
            <w:gridSpan w:val="6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bottom"/>
          </w:tcPr>
          <w:p w14:paraId="58D2849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F358F5E" w14:textId="77777777" w:rsidR="003F35A9" w:rsidRPr="00986FC2" w:rsidRDefault="003F35A9" w:rsidP="0006011D">
            <w:pPr>
              <w:snapToGrid w:val="0"/>
              <w:jc w:val="center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i</w:t>
            </w:r>
            <w:r w:rsidRPr="00986FC2">
              <w:rPr>
                <w:rFonts w:ascii="Calibri" w:hAnsi="Calibri"/>
                <w:sz w:val="14"/>
                <w:szCs w:val="14"/>
              </w:rPr>
              <w:t>lość</w:t>
            </w:r>
          </w:p>
        </w:tc>
        <w:tc>
          <w:tcPr>
            <w:tcW w:w="113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64C9BBF3" w14:textId="77777777" w:rsidR="003F35A9" w:rsidRPr="00986FC2" w:rsidRDefault="003F35A9" w:rsidP="0006011D">
            <w:pPr>
              <w:snapToGrid w:val="0"/>
              <w:jc w:val="center"/>
              <w:rPr>
                <w:rFonts w:ascii="Calibri" w:hAnsi="Calibri"/>
                <w:sz w:val="14"/>
                <w:szCs w:val="14"/>
              </w:rPr>
            </w:pPr>
            <w:r w:rsidRPr="00986FC2">
              <w:rPr>
                <w:rFonts w:ascii="Calibri" w:hAnsi="Calibri"/>
                <w:sz w:val="14"/>
                <w:szCs w:val="14"/>
              </w:rPr>
              <w:t>minuty</w:t>
            </w:r>
          </w:p>
        </w:tc>
      </w:tr>
      <w:tr w:rsidR="003F35A9" w:rsidRPr="00E57DFD" w14:paraId="70994F8F" w14:textId="77777777">
        <w:trPr>
          <w:trHeight w:val="227"/>
          <w:jc w:val="center"/>
        </w:trPr>
        <w:tc>
          <w:tcPr>
            <w:tcW w:w="395" w:type="dxa"/>
            <w:tcBorders>
              <w:top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3620D7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 w:rsidRPr="00E57DFD">
              <w:rPr>
                <w:rFonts w:ascii="Calibri" w:hAnsi="Calibri"/>
                <w:b/>
                <w:sz w:val="20"/>
                <w:szCs w:val="20"/>
              </w:rPr>
              <w:t>br</w:t>
            </w:r>
            <w:proofErr w:type="spellEnd"/>
          </w:p>
        </w:tc>
        <w:tc>
          <w:tcPr>
            <w:tcW w:w="379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3AC18E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41B0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CBAF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DB27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4F23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D50D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43E8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F676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EDAA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5D77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696B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0B8B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AC38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B1E4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571A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5975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BBAA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353A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E25F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3097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FBFF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3A85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96CF97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  <w:vAlign w:val="bottom"/>
          </w:tcPr>
          <w:p w14:paraId="64AC87AD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DF28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D25F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64C2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50CD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ACB0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A4ACDF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2CC461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51A98D2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7482F7A9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48E0FD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902A4B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5D2C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2FA8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1BA4D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4EAB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D916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EE55E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22AA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B2AE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9986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8F2B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38ED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C022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BA4E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1183E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BC78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2916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13D4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9190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2C10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49B3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2524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FFA954E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3B3E9752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FF14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88F2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9B5B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E38A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0377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1EC66B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52D1A7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4E5D834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7865A233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F6414A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D79AAC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9792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96D0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7ED7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F001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291B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C4DB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EC04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2FFE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FAC1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9B52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7D8A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095E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3A12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A0DA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B0AF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FDE1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84C6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81E2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8A4A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0FA7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4E39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4FB310D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6395B7D5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A46D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B6AA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6B73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FE58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5C53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D9A850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BEF098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4C4E718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371A2AEC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E0C892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1F62BC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A5B5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E0D2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BDCD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358F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85B5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5C6A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262D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67CBD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C462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B80A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2B17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5B0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30C8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3944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CDC8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44A3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FAB1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2A6E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901A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1E79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E906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B06A59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390C954F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8DBA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F7B5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BCB7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96EA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7792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EE0922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852F39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7157245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74C4415A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1ED696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BF0EA0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E2FE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0DEA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195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78D8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D17A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0866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114A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13DF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28ED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E6F7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6621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E325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D5A7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3750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E18A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4FA4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2BC2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8104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49EC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AFF6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3AE4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6A1168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2CE94EDF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38C1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2285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2979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DD9E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DB4F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964EC4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FC8691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2675157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1CC890A0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80C077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0873E1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6CF3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8C51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E58E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5637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5CC5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DB02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A992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1A19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006F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778D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46EE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0869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8187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E426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6285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71B1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696F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A31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2CB9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A19E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FB07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E61BC5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568434A5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4774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FE63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05BA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9A11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5AD6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7F9E4D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8CBF9B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1436FE5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7662727E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560FA0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463D4D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8820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175E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3EDB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3491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6E4D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714B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31BF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5420E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CCB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1096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1AEF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24D0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2568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DF6A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BF8F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B4AE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5C06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347F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CEE6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2C22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0339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348936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124CBFCD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6D0F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BC57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3140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3905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4CD2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D9FBEC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4663E5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71737BD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60E5F2B6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9CF3CF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E63A16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4EBE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AC8D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6FA3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9758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EB7C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C165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10BE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254B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9BCDD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F3AD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0E15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15F8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BB71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B7B1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D1E4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07C1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54B7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C9DD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F64B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7C21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E68C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066E53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7673AADE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F029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2D26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E0C0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FA61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3490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3D62DE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AAB908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22D5032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177EA30A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09D154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545DA2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EB4CD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B03D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0755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1DFE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3FDD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9DBC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20B2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1F20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E550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1A62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FABC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E2FC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B1B5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4A7CE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6637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215E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F4B0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E655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3C3D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C8AF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B4FD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C62350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4E986205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540E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84ED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45A6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DF1C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0FB2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33069F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35E6EF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78D4D1B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5DBD0986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04181C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C1CDCF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63E7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6EDF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3DFF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2F7D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AE46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8E91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398A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45BF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8108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E0A8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73CA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DC6EE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5552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097F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23CDE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5C03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C580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9A7A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2C5C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96D8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AD96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2D2778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bottom w:val="nil"/>
              <w:right w:val="double" w:sz="6" w:space="0" w:color="000000"/>
            </w:tcBorders>
            <w:vAlign w:val="bottom"/>
          </w:tcPr>
          <w:p w14:paraId="2F40DB66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DB1F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14FB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B49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7ED4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69C0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ECC8D3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852343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34A94B5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47FF19A7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823323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94B693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D0F292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9AAD1C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93D940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A63E1B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4D75D9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52EF69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5B8208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3C3E08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C89C24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BEF2E2E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1CB756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562B57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6D8B56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2B31C9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C5C71F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18C277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8D2857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F57683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746107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5F1D90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A1FC5D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FF6DE2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bottom"/>
          </w:tcPr>
          <w:p w14:paraId="6CB5EF82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AB250F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5D95F5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F2A476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401C48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2DD834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701130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F43D92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58EE45F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30AE342B" w14:textId="77777777">
        <w:trPr>
          <w:trHeight w:val="284"/>
          <w:jc w:val="center"/>
        </w:trPr>
        <w:tc>
          <w:tcPr>
            <w:tcW w:w="395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087FE5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f</w:t>
            </w:r>
          </w:p>
        </w:tc>
        <w:tc>
          <w:tcPr>
            <w:tcW w:w="37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C357EA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DFD">
              <w:rPr>
                <w:rFonts w:ascii="Calibri" w:hAnsi="Calibri" w:cs="Arial"/>
                <w:sz w:val="16"/>
                <w:szCs w:val="16"/>
              </w:rPr>
              <w:t>nr</w:t>
            </w:r>
          </w:p>
        </w:tc>
        <w:tc>
          <w:tcPr>
            <w:tcW w:w="6141" w:type="dxa"/>
            <w:gridSpan w:val="2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B48190B" w14:textId="77777777" w:rsidR="003F35A9" w:rsidRPr="003412D1" w:rsidRDefault="003F35A9" w:rsidP="0006011D">
            <w:pPr>
              <w:snapToGrid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3412D1">
              <w:rPr>
                <w:rFonts w:ascii="Calibri" w:hAnsi="Calibri" w:cs="Arial"/>
                <w:sz w:val="14"/>
                <w:szCs w:val="14"/>
              </w:rPr>
              <w:t xml:space="preserve">NAZWISKO   I   IMIĘ   ZAWODNIKA   REZERWOWEGO   </w:t>
            </w:r>
            <w:r>
              <w:rPr>
                <w:rFonts w:ascii="Calibri" w:hAnsi="Calibri" w:cs="Arial"/>
                <w:sz w:val="14"/>
                <w:szCs w:val="14"/>
              </w:rPr>
              <w:t xml:space="preserve"> </w:t>
            </w:r>
            <w:r w:rsidRPr="003412D1">
              <w:rPr>
                <w:rFonts w:ascii="Calibri" w:hAnsi="Calibri" w:cs="Arial"/>
                <w:sz w:val="14"/>
                <w:szCs w:val="14"/>
              </w:rPr>
              <w:t>(wypisywać drukowanymi literami)</w:t>
            </w:r>
          </w:p>
        </w:tc>
        <w:tc>
          <w:tcPr>
            <w:tcW w:w="236" w:type="dxa"/>
            <w:vMerge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7F58F1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892" w:type="dxa"/>
            <w:gridSpan w:val="6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27E5160" w14:textId="77777777" w:rsidR="003F35A9" w:rsidRPr="003412D1" w:rsidRDefault="003F35A9" w:rsidP="0006011D">
            <w:pPr>
              <w:rPr>
                <w:rFonts w:ascii="Calibri" w:hAnsi="Calibri" w:cs="Arial"/>
                <w:sz w:val="14"/>
                <w:szCs w:val="14"/>
              </w:rPr>
            </w:pPr>
            <w:r w:rsidRPr="003412D1">
              <w:rPr>
                <w:rFonts w:ascii="Calibri" w:hAnsi="Calibri" w:cs="Arial"/>
                <w:sz w:val="14"/>
                <w:szCs w:val="14"/>
              </w:rPr>
              <w:t>data urodzenia (</w:t>
            </w:r>
            <w:proofErr w:type="spellStart"/>
            <w:r w:rsidRPr="003412D1">
              <w:rPr>
                <w:rFonts w:ascii="Calibri" w:hAnsi="Calibri" w:cs="Arial"/>
                <w:sz w:val="14"/>
                <w:szCs w:val="14"/>
              </w:rPr>
              <w:t>dd</w:t>
            </w:r>
            <w:proofErr w:type="spellEnd"/>
            <w:r w:rsidRPr="003412D1">
              <w:rPr>
                <w:rFonts w:ascii="Calibri" w:hAnsi="Calibri" w:cs="Arial"/>
                <w:sz w:val="14"/>
                <w:szCs w:val="14"/>
              </w:rPr>
              <w:t>-mm-</w:t>
            </w:r>
            <w:proofErr w:type="spellStart"/>
            <w:r w:rsidRPr="003412D1">
              <w:rPr>
                <w:rFonts w:ascii="Calibri" w:hAnsi="Calibri" w:cs="Arial"/>
                <w:sz w:val="14"/>
                <w:szCs w:val="14"/>
              </w:rPr>
              <w:t>rr</w:t>
            </w:r>
            <w:proofErr w:type="spellEnd"/>
            <w:r w:rsidRPr="003412D1">
              <w:rPr>
                <w:rFonts w:ascii="Calibri" w:hAnsi="Calibri" w:cs="Arial"/>
                <w:sz w:val="14"/>
                <w:szCs w:val="14"/>
              </w:rPr>
              <w:t>)</w:t>
            </w:r>
          </w:p>
        </w:tc>
        <w:tc>
          <w:tcPr>
            <w:tcW w:w="1668" w:type="dxa"/>
            <w:gridSpan w:val="2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13048D5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60AEA33D" w14:textId="77777777">
        <w:trPr>
          <w:trHeight w:val="227"/>
          <w:jc w:val="center"/>
        </w:trPr>
        <w:tc>
          <w:tcPr>
            <w:tcW w:w="395" w:type="dxa"/>
            <w:tcBorders>
              <w:top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61423F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 w:rsidRPr="00E57DFD">
              <w:rPr>
                <w:rFonts w:ascii="Calibri" w:hAnsi="Calibri"/>
                <w:b/>
                <w:sz w:val="20"/>
                <w:szCs w:val="20"/>
              </w:rPr>
              <w:t>br</w:t>
            </w:r>
            <w:proofErr w:type="spellEnd"/>
          </w:p>
        </w:tc>
        <w:tc>
          <w:tcPr>
            <w:tcW w:w="379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DB5C75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CA54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C69E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6D0A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F706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91D0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B730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9ADF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29F8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F325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A4EA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9295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27C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5EA9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53D4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DB7D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1CF0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F196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F500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EDA5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A15D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5A13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1E6A45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vAlign w:val="center"/>
          </w:tcPr>
          <w:p w14:paraId="783B1330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C0F2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D0DA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2718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A0D0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390B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67403B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BBF5CA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375205A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0A2D8913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6B94C6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DB3EA5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137C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503D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20ED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F90E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6456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0904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AC46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CDB5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7562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FC1F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137B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31B2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69A4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9D5E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01AF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869D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09E8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EFAA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2054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121E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E5BB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761F35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nil"/>
              <w:left w:val="double" w:sz="6" w:space="0" w:color="000000"/>
              <w:right w:val="double" w:sz="6" w:space="0" w:color="000000"/>
            </w:tcBorders>
            <w:vAlign w:val="center"/>
          </w:tcPr>
          <w:p w14:paraId="53C14BB6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26FA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2B1D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D39D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15B9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4031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966F1E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D5B0A6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58A9EE7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01C1CC3A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FF0427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F32C1A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BBEC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3422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5B7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A856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D6BF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45DA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A28A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6B66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18E6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0C33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EA90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6DE9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5FC0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38BF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C8D5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6448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EC7C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3F37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0F17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BD07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98A0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6AFE5E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center"/>
          </w:tcPr>
          <w:p w14:paraId="2512FEAC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0D1B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A536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DEB1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16B7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62F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6A6449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3A18BE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777FED5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5A3E5F71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2C46C7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481EF3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2131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3724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429F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9F11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2164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E953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218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5AA2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E8FC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DF8A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88C6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E7F8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EC4C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0716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BEF6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C6B4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D795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5991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EB29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61D4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DFF2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571D37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center"/>
          </w:tcPr>
          <w:p w14:paraId="2AC9FF01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8989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1A5E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7583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08ED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401E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B19DF2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A93762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6629521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40D46329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5E0694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D3308C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59C0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FA68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4C87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C1A6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DEE0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28D0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99F6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6474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871F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8D30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51D5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2A1D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780C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4640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E458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E00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45F8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19DB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CC0A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8EAC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432D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D8EDB2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center"/>
          </w:tcPr>
          <w:p w14:paraId="5C79ABAC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BDD2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FB15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3AC8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E80E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4BB5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2130D9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FFDE4D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6A40539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52CEB3C2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EECED6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25CED5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95F9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621C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A2F3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2817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C767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95F5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C4C1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048B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1F14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1A06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2B1E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FF71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7C13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D39B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C2BA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3570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F35B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D46F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91BB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94A7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9C0C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7F518B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center"/>
          </w:tcPr>
          <w:p w14:paraId="70C2D61C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CED0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D0A8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94AF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E880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45BC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0013A0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A1C17D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32CBE2F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52A8F838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ED302C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01D617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23099F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D8ECDF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A7FD8D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5AE89C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3E91AD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0B7B21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2385CE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7519C8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0EEDC3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683A09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2B3D26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79BEA0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36DC6E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573E31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9DB76B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3654AE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FF666C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AD13C8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080CD4C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F4B8AD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0195A6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7AEF40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center"/>
          </w:tcPr>
          <w:p w14:paraId="7DD43748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159D2B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DF4D52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4A1EE8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348246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1A882B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8AA97E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391ECA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502FBE6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37476505" w14:textId="77777777" w:rsidR="003F35A9" w:rsidRDefault="003F35A9" w:rsidP="003F35A9">
      <w:pPr>
        <w:ind w:right="-258"/>
        <w:rPr>
          <w:rFonts w:ascii="Calibri" w:hAnsi="Calibri" w:cs="Arial"/>
          <w:sz w:val="16"/>
          <w:szCs w:val="16"/>
        </w:rPr>
      </w:pPr>
      <w:r>
        <w:rPr>
          <w:rFonts w:ascii="Calibri" w:hAnsi="Calibri" w:cs="Arial"/>
          <w:sz w:val="16"/>
          <w:szCs w:val="16"/>
        </w:rPr>
        <w:t>f – funkcja :  br. – bramkarz ; M – młodzieżowiec ; K – kapitan</w:t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  <w:t xml:space="preserve">           rodzaj strzelonej bramki :  A  – standardowa</w:t>
      </w:r>
    </w:p>
    <w:p w14:paraId="48FB4124" w14:textId="77777777" w:rsidR="003F35A9" w:rsidRDefault="003F35A9" w:rsidP="003F35A9">
      <w:pPr>
        <w:rPr>
          <w:rFonts w:ascii="Calibri" w:hAnsi="Calibri" w:cs="Arial"/>
          <w:sz w:val="16"/>
          <w:szCs w:val="16"/>
        </w:rPr>
      </w:pP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  <w:t>B  – samobójcza</w:t>
      </w:r>
    </w:p>
    <w:p w14:paraId="468706AD" w14:textId="4517E8A0" w:rsidR="00F363B5" w:rsidRDefault="003F35A9" w:rsidP="003F35A9">
      <w:pPr>
        <w:rPr>
          <w:rFonts w:ascii="Calibri" w:hAnsi="Calibri" w:cs="Arial"/>
          <w:sz w:val="16"/>
          <w:szCs w:val="16"/>
        </w:rPr>
      </w:pP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  <w:t>C  –  z rzutu  karnego</w:t>
      </w:r>
    </w:p>
    <w:p w14:paraId="69FED120" w14:textId="638AA801" w:rsidR="003F35A9" w:rsidRPr="00536382" w:rsidRDefault="003F35A9" w:rsidP="00F363B5">
      <w:pPr>
        <w:jc w:val="center"/>
        <w:rPr>
          <w:rFonts w:ascii="Calibri" w:hAnsi="Calibri" w:cs="Arial"/>
          <w:sz w:val="16"/>
          <w:szCs w:val="16"/>
        </w:rPr>
      </w:pPr>
      <w:r w:rsidRPr="00E57DFD">
        <w:rPr>
          <w:rFonts w:ascii="Calibri" w:hAnsi="Calibri" w:cs="Arial"/>
          <w:sz w:val="20"/>
          <w:szCs w:val="20"/>
        </w:rPr>
        <w:t>kapitan: numer</w:t>
      </w:r>
      <w:r w:rsidR="00F363B5">
        <w:rPr>
          <w:rFonts w:ascii="Calibri" w:hAnsi="Calibri" w:cs="Arial"/>
          <w:sz w:val="20"/>
          <w:szCs w:val="20"/>
        </w:rPr>
        <w:t xml:space="preserve"> </w:t>
      </w:r>
      <w:r w:rsidRPr="00E57DFD">
        <w:rPr>
          <w:rFonts w:ascii="Calibri" w:hAnsi="Calibri" w:cs="Arial"/>
          <w:sz w:val="20"/>
          <w:szCs w:val="20"/>
        </w:rPr>
        <w:t>podpis …………………………………………………….</w:t>
      </w:r>
    </w:p>
    <w:p w14:paraId="6FA9AAAA" w14:textId="77777777" w:rsidR="003F35A9" w:rsidRPr="00E57DFD" w:rsidRDefault="003F35A9" w:rsidP="003F35A9">
      <w:pPr>
        <w:spacing w:line="360" w:lineRule="auto"/>
        <w:jc w:val="center"/>
        <w:rPr>
          <w:rFonts w:ascii="Calibri" w:hAnsi="Calibri" w:cs="Arial"/>
          <w:b/>
          <w:sz w:val="20"/>
          <w:szCs w:val="20"/>
        </w:rPr>
      </w:pPr>
      <w:r w:rsidRPr="00E57DFD">
        <w:rPr>
          <w:rFonts w:ascii="Calibri" w:hAnsi="Calibri" w:cs="Arial"/>
          <w:b/>
          <w:sz w:val="20"/>
          <w:szCs w:val="20"/>
        </w:rPr>
        <w:t>wykaz osób uprawnionych do przebywania na ławce dla zawodników rezerwowych</w:t>
      </w:r>
    </w:p>
    <w:tbl>
      <w:tblPr>
        <w:tblW w:w="1063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338"/>
        <w:gridCol w:w="338"/>
        <w:gridCol w:w="339"/>
        <w:gridCol w:w="338"/>
        <w:gridCol w:w="339"/>
        <w:gridCol w:w="338"/>
        <w:gridCol w:w="338"/>
        <w:gridCol w:w="339"/>
        <w:gridCol w:w="338"/>
        <w:gridCol w:w="339"/>
        <w:gridCol w:w="338"/>
        <w:gridCol w:w="338"/>
        <w:gridCol w:w="339"/>
        <w:gridCol w:w="338"/>
        <w:gridCol w:w="339"/>
        <w:gridCol w:w="338"/>
        <w:gridCol w:w="338"/>
        <w:gridCol w:w="339"/>
        <w:gridCol w:w="338"/>
        <w:gridCol w:w="339"/>
        <w:gridCol w:w="236"/>
        <w:gridCol w:w="339"/>
        <w:gridCol w:w="340"/>
        <w:gridCol w:w="340"/>
        <w:gridCol w:w="340"/>
        <w:gridCol w:w="307"/>
        <w:gridCol w:w="307"/>
        <w:gridCol w:w="307"/>
        <w:gridCol w:w="307"/>
        <w:gridCol w:w="307"/>
        <w:gridCol w:w="308"/>
      </w:tblGrid>
      <w:tr w:rsidR="003F35A9" w:rsidRPr="00E57DFD" w14:paraId="651CAC3B" w14:textId="77777777">
        <w:trPr>
          <w:trHeight w:val="284"/>
        </w:trPr>
        <w:tc>
          <w:tcPr>
            <w:tcW w:w="426" w:type="dxa"/>
            <w:tcBorders>
              <w:bottom w:val="double" w:sz="6" w:space="0" w:color="000000"/>
              <w:right w:val="double" w:sz="6" w:space="0" w:color="000000"/>
            </w:tcBorders>
            <w:vAlign w:val="center"/>
          </w:tcPr>
          <w:p w14:paraId="5B052721" w14:textId="77777777" w:rsidR="003F35A9" w:rsidRPr="00E57DFD" w:rsidRDefault="003F35A9" w:rsidP="0006011D">
            <w:pPr>
              <w:spacing w:line="360" w:lineRule="auto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004" w:type="dxa"/>
            <w:gridSpan w:val="21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  <w:vAlign w:val="center"/>
          </w:tcPr>
          <w:p w14:paraId="6FBB0210" w14:textId="77777777" w:rsidR="003F35A9" w:rsidRPr="00E57DFD" w:rsidRDefault="003F35A9" w:rsidP="0006011D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NAZWISKO     I     IMIĘ  </w:t>
            </w:r>
            <w:r w:rsidRPr="00E57DF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>
              <w:rPr>
                <w:rFonts w:ascii="Calibri" w:hAnsi="Calibri" w:cs="Arial"/>
                <w:sz w:val="16"/>
                <w:szCs w:val="16"/>
              </w:rPr>
              <w:t xml:space="preserve">   </w:t>
            </w:r>
            <w:r w:rsidRPr="00E57DFD">
              <w:rPr>
                <w:rFonts w:ascii="Calibri" w:hAnsi="Calibri" w:cs="Arial"/>
                <w:sz w:val="16"/>
                <w:szCs w:val="16"/>
              </w:rPr>
              <w:t>(wypisywać drukowanymi literami)</w:t>
            </w:r>
          </w:p>
        </w:tc>
        <w:tc>
          <w:tcPr>
            <w:tcW w:w="1359" w:type="dxa"/>
            <w:gridSpan w:val="4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44B2149" w14:textId="77777777" w:rsidR="003F35A9" w:rsidRPr="003F35A9" w:rsidRDefault="003F35A9" w:rsidP="0006011D">
            <w:pPr>
              <w:snapToGrid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3F35A9">
              <w:rPr>
                <w:rFonts w:ascii="Calibri" w:hAnsi="Calibri" w:cs="Arial"/>
                <w:sz w:val="14"/>
                <w:szCs w:val="14"/>
              </w:rPr>
              <w:t>NUMER  LICENCJI TRENERA</w:t>
            </w:r>
          </w:p>
        </w:tc>
        <w:tc>
          <w:tcPr>
            <w:tcW w:w="1843" w:type="dxa"/>
            <w:gridSpan w:val="6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148E8E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F U N K C  J A </w:t>
            </w:r>
          </w:p>
        </w:tc>
      </w:tr>
      <w:tr w:rsidR="003F35A9" w:rsidRPr="00E57DFD" w14:paraId="3F30943F" w14:textId="77777777">
        <w:trPr>
          <w:trHeight w:val="225"/>
        </w:trPr>
        <w:tc>
          <w:tcPr>
            <w:tcW w:w="42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18082F0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57DFD">
              <w:rPr>
                <w:rFonts w:ascii="Calibri" w:hAnsi="Calibri"/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338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FD09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2168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74BE6" w14:textId="77777777" w:rsidR="003F35A9" w:rsidRPr="00E57DFD" w:rsidRDefault="003F35A9" w:rsidP="0006011D">
            <w:pPr>
              <w:snapToGrid w:val="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7B75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2013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4744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D28C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2062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1DD8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B7C9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6DDA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2501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78F4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123A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0F39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CC2D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C732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B458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8725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AA742F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bottom"/>
          </w:tcPr>
          <w:p w14:paraId="2DC07231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1359" w:type="dxa"/>
            <w:gridSpan w:val="4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99CB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CF27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T</w:t>
            </w:r>
          </w:p>
        </w:tc>
        <w:tc>
          <w:tcPr>
            <w:tcW w:w="30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D9F1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</w:t>
            </w:r>
          </w:p>
        </w:tc>
        <w:tc>
          <w:tcPr>
            <w:tcW w:w="30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DC8B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E</w:t>
            </w:r>
          </w:p>
        </w:tc>
        <w:tc>
          <w:tcPr>
            <w:tcW w:w="30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A02B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N</w:t>
            </w:r>
          </w:p>
        </w:tc>
        <w:tc>
          <w:tcPr>
            <w:tcW w:w="30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66E5D" w14:textId="77777777" w:rsidR="003F35A9" w:rsidRPr="00E57DFD" w:rsidRDefault="003F35A9" w:rsidP="0006011D">
            <w:pPr>
              <w:snapToGrid w:val="0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E</w:t>
            </w:r>
          </w:p>
        </w:tc>
        <w:tc>
          <w:tcPr>
            <w:tcW w:w="30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4049764" w14:textId="77777777" w:rsidR="003F35A9" w:rsidRPr="00E57DFD" w:rsidRDefault="003F35A9" w:rsidP="0006011D">
            <w:pPr>
              <w:snapToGrid w:val="0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</w:t>
            </w:r>
          </w:p>
        </w:tc>
      </w:tr>
      <w:tr w:rsidR="003F35A9" w:rsidRPr="00E57DFD" w14:paraId="5FFE49EE" w14:textId="77777777">
        <w:trPr>
          <w:trHeight w:val="225"/>
        </w:trPr>
        <w:tc>
          <w:tcPr>
            <w:tcW w:w="42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45B4023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57DFD">
              <w:rPr>
                <w:rFonts w:ascii="Calibri" w:hAnsi="Calibri"/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3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5BCD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A5B2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8836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4ABE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489D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83E9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6FA8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50F2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3921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8D32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A361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B15E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44C9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BC2A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7738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813B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8BE6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E33D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7E1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A49821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bottom"/>
          </w:tcPr>
          <w:p w14:paraId="71113287" w14:textId="77777777" w:rsidR="003F35A9" w:rsidRPr="00E57DFD" w:rsidRDefault="003F35A9" w:rsidP="0006011D">
            <w:pPr>
              <w:rPr>
                <w:rFonts w:ascii="Calibri" w:hAnsi="Calibri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C547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1109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6C6B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1AA4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II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F2DC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T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B208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BA59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E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CAE2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N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20A9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E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D6E6AA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</w:t>
            </w:r>
          </w:p>
        </w:tc>
      </w:tr>
      <w:tr w:rsidR="003F35A9" w:rsidRPr="00E57DFD" w14:paraId="738E866B" w14:textId="77777777">
        <w:trPr>
          <w:trHeight w:val="225"/>
        </w:trPr>
        <w:tc>
          <w:tcPr>
            <w:tcW w:w="42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3967115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57DFD">
              <w:rPr>
                <w:rFonts w:ascii="Calibri" w:hAnsi="Calibri"/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3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032C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9F5A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117C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AE60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82B4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1499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0F6E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D07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3547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D823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9A8B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B210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E85D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299A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E374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B3F7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E733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6437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81C3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1EED22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bottom"/>
          </w:tcPr>
          <w:p w14:paraId="62010526" w14:textId="77777777" w:rsidR="003F35A9" w:rsidRPr="00E57DFD" w:rsidRDefault="003F35A9" w:rsidP="0006011D">
            <w:pPr>
              <w:rPr>
                <w:rFonts w:ascii="Calibri" w:hAnsi="Calibri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F5A9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45B1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M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7F06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A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D7D5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S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E9D7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A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AD74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Ż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1E03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Y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2750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S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003A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T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3BE8F86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A</w:t>
            </w:r>
          </w:p>
        </w:tc>
      </w:tr>
      <w:tr w:rsidR="003F35A9" w:rsidRPr="00E57DFD" w14:paraId="6364DCC9" w14:textId="77777777">
        <w:trPr>
          <w:trHeight w:val="225"/>
        </w:trPr>
        <w:tc>
          <w:tcPr>
            <w:tcW w:w="42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3DC7B28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57DFD">
              <w:rPr>
                <w:rFonts w:ascii="Calibri" w:hAnsi="Calibri"/>
                <w:b/>
                <w:i/>
                <w:sz w:val="18"/>
                <w:szCs w:val="18"/>
              </w:rPr>
              <w:t>4</w:t>
            </w:r>
          </w:p>
        </w:tc>
        <w:tc>
          <w:tcPr>
            <w:tcW w:w="3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7CD9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7D63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15E6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EB92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302F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65F4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1150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1AF2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82DD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2D14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300D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3D12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AD27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8828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485C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E06F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E882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AFAA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E4CA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20086A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bottom"/>
          </w:tcPr>
          <w:p w14:paraId="693A98FF" w14:textId="77777777" w:rsidR="003F35A9" w:rsidRPr="00E57DFD" w:rsidRDefault="003F35A9" w:rsidP="0006011D">
            <w:pPr>
              <w:rPr>
                <w:rFonts w:ascii="Calibri" w:hAnsi="Calibri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C50C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O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46AA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B.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BE8D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M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FB8E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E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6208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D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A05D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Y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F41E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C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F2BB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Z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D7A5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N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07BAB3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A</w:t>
            </w:r>
          </w:p>
        </w:tc>
      </w:tr>
      <w:tr w:rsidR="003F35A9" w:rsidRPr="00E57DFD" w14:paraId="214106A1" w14:textId="77777777">
        <w:trPr>
          <w:trHeight w:val="225"/>
        </w:trPr>
        <w:tc>
          <w:tcPr>
            <w:tcW w:w="42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2F76E98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57DFD">
              <w:rPr>
                <w:rFonts w:ascii="Calibri" w:hAnsi="Calibri"/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3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8D59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64ED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B008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0B30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202C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0FB9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0700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586F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893B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6C9D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9FD1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F603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A86A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D883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093D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5108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7C7F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EF5C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7526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5D0BFA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bottom"/>
          </w:tcPr>
          <w:p w14:paraId="5454ACFA" w14:textId="77777777" w:rsidR="003F35A9" w:rsidRPr="00E57DFD" w:rsidRDefault="003F35A9" w:rsidP="0006011D">
            <w:pPr>
              <w:rPr>
                <w:rFonts w:ascii="Calibri" w:hAnsi="Calibri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CC7B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K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6899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I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9B5C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E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F958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R.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7E8D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D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CF5B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B7DB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U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2C8A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Ż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842D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Y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3FB86D2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N</w:t>
            </w:r>
          </w:p>
        </w:tc>
      </w:tr>
      <w:tr w:rsidR="003F35A9" w:rsidRPr="00E57DFD" w14:paraId="627DADBB" w14:textId="77777777">
        <w:trPr>
          <w:trHeight w:val="225"/>
        </w:trPr>
        <w:tc>
          <w:tcPr>
            <w:tcW w:w="42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6A8199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57DFD">
              <w:rPr>
                <w:rFonts w:ascii="Calibri" w:hAnsi="Calibri"/>
                <w:b/>
                <w:i/>
                <w:sz w:val="18"/>
                <w:szCs w:val="18"/>
              </w:rPr>
              <w:t>6</w:t>
            </w:r>
          </w:p>
        </w:tc>
        <w:tc>
          <w:tcPr>
            <w:tcW w:w="338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9A9A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EBE5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0A79ED4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02914B9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B0D7E3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FAF5A0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51D6D7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4FCA38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B1A483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A51151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03A3B6A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AA3ED1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DCAF72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E775ED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47D49C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5830BB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F65317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8276EB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BCFE73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1E6A07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bottom"/>
          </w:tcPr>
          <w:p w14:paraId="57A6F3DC" w14:textId="77777777" w:rsidR="003F35A9" w:rsidRPr="00E57DFD" w:rsidRDefault="003F35A9" w:rsidP="0006011D">
            <w:pPr>
              <w:rPr>
                <w:rFonts w:ascii="Calibri" w:hAnsi="Calibri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AE617B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828845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5692A8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E90AC9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F3933B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0826CD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696612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218ED7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B4DE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26C8053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</w:tr>
    </w:tbl>
    <w:p w14:paraId="0A7EC999" w14:textId="77777777" w:rsidR="003F35A9" w:rsidRPr="00E57DFD" w:rsidRDefault="003F35A9" w:rsidP="003F35A9">
      <w:pPr>
        <w:spacing w:line="360" w:lineRule="auto"/>
        <w:rPr>
          <w:rFonts w:ascii="Calibri" w:hAnsi="Calibri" w:cs="Arial"/>
          <w:sz w:val="16"/>
          <w:szCs w:val="16"/>
        </w:rPr>
      </w:pPr>
      <w:r w:rsidRPr="00E57DFD">
        <w:rPr>
          <w:rFonts w:ascii="Calibri" w:hAnsi="Calibri" w:cs="Arial"/>
          <w:sz w:val="16"/>
          <w:szCs w:val="16"/>
        </w:rPr>
        <w:t xml:space="preserve">funkcja : trener </w:t>
      </w:r>
      <w:r>
        <w:rPr>
          <w:rFonts w:ascii="Calibri" w:hAnsi="Calibri" w:cs="Arial"/>
          <w:sz w:val="16"/>
          <w:szCs w:val="16"/>
        </w:rPr>
        <w:t>; II trener – drugi trener,</w:t>
      </w:r>
      <w:r w:rsidRPr="00E57DFD">
        <w:rPr>
          <w:rFonts w:ascii="Calibri" w:hAnsi="Calibri" w:cs="Arial"/>
          <w:sz w:val="16"/>
          <w:szCs w:val="16"/>
        </w:rPr>
        <w:t xml:space="preserve"> kier druż</w:t>
      </w:r>
      <w:r>
        <w:rPr>
          <w:rFonts w:ascii="Calibri" w:hAnsi="Calibri" w:cs="Arial"/>
          <w:sz w:val="16"/>
          <w:szCs w:val="16"/>
        </w:rPr>
        <w:t>yny</w:t>
      </w:r>
      <w:r w:rsidRPr="00E57DFD">
        <w:rPr>
          <w:rFonts w:ascii="Calibri" w:hAnsi="Calibri" w:cs="Arial"/>
          <w:sz w:val="16"/>
          <w:szCs w:val="16"/>
        </w:rPr>
        <w:t xml:space="preserve"> – kier</w:t>
      </w:r>
      <w:r>
        <w:rPr>
          <w:rFonts w:ascii="Calibri" w:hAnsi="Calibri" w:cs="Arial"/>
          <w:sz w:val="16"/>
          <w:szCs w:val="16"/>
        </w:rPr>
        <w:t>ownik drużyny, masażysta, obsługa  medyczna, osoba funkcyjna</w:t>
      </w:r>
    </w:p>
    <w:p w14:paraId="3D08A888" w14:textId="77777777" w:rsidR="005D6511" w:rsidRPr="00A01B70" w:rsidRDefault="005D6511" w:rsidP="005D6511">
      <w:pPr>
        <w:spacing w:line="360" w:lineRule="auto"/>
        <w:rPr>
          <w:rFonts w:ascii="Calibri" w:hAnsi="Calibri" w:cs="Arial"/>
          <w:b/>
          <w:sz w:val="16"/>
          <w:szCs w:val="16"/>
        </w:rPr>
      </w:pPr>
      <w:r>
        <w:rPr>
          <w:rFonts w:ascii="Calibri" w:hAnsi="Calibri" w:cs="Arial"/>
          <w:b/>
          <w:sz w:val="16"/>
          <w:szCs w:val="16"/>
        </w:rPr>
        <w:t>P</w:t>
      </w:r>
      <w:r w:rsidRPr="00A01B70">
        <w:rPr>
          <w:rFonts w:ascii="Calibri" w:hAnsi="Calibri" w:cs="Arial"/>
          <w:b/>
          <w:sz w:val="16"/>
          <w:szCs w:val="16"/>
        </w:rPr>
        <w:t>otwierdzam prawidłowoś</w:t>
      </w:r>
      <w:r>
        <w:rPr>
          <w:rFonts w:ascii="Calibri" w:hAnsi="Calibri" w:cs="Arial"/>
          <w:b/>
          <w:sz w:val="16"/>
          <w:szCs w:val="16"/>
        </w:rPr>
        <w:t>ć powyższych danych</w:t>
      </w:r>
      <w:r w:rsidRPr="00A01B70">
        <w:rPr>
          <w:rFonts w:ascii="Calibri" w:hAnsi="Calibri" w:cs="Arial"/>
          <w:b/>
          <w:sz w:val="16"/>
          <w:szCs w:val="16"/>
        </w:rPr>
        <w:t xml:space="preserve"> w</w:t>
      </w:r>
      <w:r>
        <w:rPr>
          <w:rFonts w:ascii="Calibri" w:hAnsi="Calibri" w:cs="Arial"/>
          <w:b/>
          <w:sz w:val="16"/>
          <w:szCs w:val="16"/>
        </w:rPr>
        <w:t xml:space="preserve"> / w zawodników zgłoszonych do rozgrywek oraz posiadanie przez nich ważnych badań lekarskich w dniu meczu</w:t>
      </w:r>
      <w:r w:rsidRPr="00A01B70">
        <w:rPr>
          <w:rFonts w:ascii="Calibri" w:hAnsi="Calibri" w:cs="Arial"/>
          <w:b/>
          <w:sz w:val="16"/>
          <w:szCs w:val="16"/>
        </w:rPr>
        <w:t>.</w:t>
      </w:r>
      <w:r>
        <w:rPr>
          <w:rFonts w:ascii="Calibri" w:hAnsi="Calibri" w:cs="Arial"/>
          <w:b/>
          <w:sz w:val="16"/>
          <w:szCs w:val="16"/>
        </w:rPr>
        <w:t xml:space="preserve">  Protokół  dostarczono sędziemu na  </w:t>
      </w:r>
      <w:r>
        <w:rPr>
          <w:rFonts w:ascii="Calibri" w:hAnsi="Calibri" w:cs="Arial"/>
          <w:sz w:val="16"/>
          <w:szCs w:val="16"/>
        </w:rPr>
        <w:t xml:space="preserve">............ </w:t>
      </w:r>
      <w:r>
        <w:rPr>
          <w:rFonts w:ascii="Calibri" w:hAnsi="Calibri" w:cs="Arial"/>
          <w:b/>
          <w:sz w:val="16"/>
          <w:szCs w:val="16"/>
        </w:rPr>
        <w:t>minut  przed  rozpoczęciem  zawodów.</w:t>
      </w:r>
    </w:p>
    <w:p w14:paraId="10363ADB" w14:textId="77777777" w:rsidR="003F35A9" w:rsidRPr="00A01B70" w:rsidRDefault="003F35A9" w:rsidP="003F35A9">
      <w:pPr>
        <w:ind w:left="2832" w:right="-116" w:firstLine="708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 </w:t>
      </w:r>
      <w:r>
        <w:rPr>
          <w:rFonts w:ascii="Calibri" w:hAnsi="Calibri" w:cs="Arial"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ab/>
      </w:r>
      <w:r w:rsidRPr="00A01B70">
        <w:rPr>
          <w:rFonts w:ascii="Calibri" w:hAnsi="Calibri" w:cs="Arial"/>
          <w:sz w:val="18"/>
          <w:szCs w:val="18"/>
        </w:rPr>
        <w:t>kierownik</w:t>
      </w:r>
      <w:r>
        <w:rPr>
          <w:rFonts w:ascii="Calibri" w:hAnsi="Calibri" w:cs="Arial"/>
          <w:sz w:val="18"/>
          <w:szCs w:val="18"/>
        </w:rPr>
        <w:t xml:space="preserve"> drużyny :</w:t>
      </w:r>
      <w:r>
        <w:rPr>
          <w:rFonts w:ascii="Calibri" w:hAnsi="Calibri" w:cs="Arial"/>
          <w:sz w:val="18"/>
          <w:szCs w:val="18"/>
        </w:rPr>
        <w:tab/>
        <w:t>……………………………………………………………</w:t>
      </w:r>
    </w:p>
    <w:p w14:paraId="0B7CA80C" w14:textId="77777777" w:rsidR="003F35A9" w:rsidRPr="00A01B70" w:rsidRDefault="003F35A9" w:rsidP="003F35A9">
      <w:pPr>
        <w:rPr>
          <w:rFonts w:ascii="Calibri" w:hAnsi="Calibri" w:cs="Arial"/>
          <w:sz w:val="16"/>
          <w:szCs w:val="16"/>
        </w:rPr>
      </w:pPr>
      <w:r w:rsidRPr="00A01B70">
        <w:rPr>
          <w:rFonts w:ascii="Calibri" w:hAnsi="Calibri" w:cs="Arial"/>
          <w:sz w:val="16"/>
          <w:szCs w:val="16"/>
        </w:rPr>
        <w:tab/>
      </w:r>
      <w:r w:rsidRPr="00A01B70">
        <w:rPr>
          <w:rFonts w:ascii="Calibri" w:hAnsi="Calibri" w:cs="Arial"/>
          <w:sz w:val="16"/>
          <w:szCs w:val="16"/>
        </w:rPr>
        <w:tab/>
      </w:r>
      <w:r w:rsidRPr="00A01B70">
        <w:rPr>
          <w:rFonts w:ascii="Calibri" w:hAnsi="Calibri" w:cs="Arial"/>
          <w:sz w:val="16"/>
          <w:szCs w:val="16"/>
        </w:rPr>
        <w:tab/>
      </w:r>
      <w:r w:rsidRPr="00A01B70">
        <w:rPr>
          <w:rFonts w:ascii="Calibri" w:hAnsi="Calibri" w:cs="Arial"/>
          <w:sz w:val="16"/>
          <w:szCs w:val="16"/>
        </w:rPr>
        <w:tab/>
      </w:r>
      <w:r w:rsidRPr="00A01B70">
        <w:rPr>
          <w:rFonts w:ascii="Calibri" w:hAnsi="Calibri" w:cs="Arial"/>
          <w:sz w:val="16"/>
          <w:szCs w:val="16"/>
        </w:rPr>
        <w:tab/>
        <w:t xml:space="preserve">     </w:t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  <w:t xml:space="preserve">           </w:t>
      </w:r>
      <w:r w:rsidRPr="00A01B70">
        <w:rPr>
          <w:rFonts w:ascii="Calibri" w:hAnsi="Calibri" w:cs="Arial"/>
          <w:sz w:val="16"/>
          <w:szCs w:val="16"/>
        </w:rPr>
        <w:t>( podpis w obecności  sędziego)</w:t>
      </w:r>
    </w:p>
    <w:p w14:paraId="48478896" w14:textId="77777777" w:rsidR="003F35A9" w:rsidRPr="00F462E0" w:rsidRDefault="003F35A9" w:rsidP="003F35A9">
      <w:pPr>
        <w:rPr>
          <w:rFonts w:ascii="Calibri" w:hAnsi="Calibri" w:cs="Arial"/>
          <w:sz w:val="8"/>
          <w:szCs w:val="8"/>
        </w:rPr>
      </w:pPr>
    </w:p>
    <w:p w14:paraId="7B4FAD1E" w14:textId="77777777" w:rsidR="003F35A9" w:rsidRPr="00E57DFD" w:rsidRDefault="003F35A9" w:rsidP="003F35A9">
      <w:pPr>
        <w:spacing w:line="360" w:lineRule="auto"/>
        <w:jc w:val="center"/>
        <w:rPr>
          <w:rFonts w:ascii="Calibri" w:hAnsi="Calibri" w:cs="Arial"/>
          <w:b/>
          <w:sz w:val="20"/>
          <w:szCs w:val="20"/>
        </w:rPr>
      </w:pPr>
      <w:r w:rsidRPr="00902CE7">
        <w:rPr>
          <w:rFonts w:ascii="Calibri" w:hAnsi="Calibri" w:cs="Arial"/>
          <w:b/>
          <w:sz w:val="18"/>
          <w:szCs w:val="18"/>
        </w:rPr>
        <w:t>ZMIANY  ZAWODNIKÓW</w:t>
      </w:r>
      <w:r>
        <w:rPr>
          <w:rFonts w:ascii="Calibri" w:hAnsi="Calibri" w:cs="Arial"/>
          <w:b/>
          <w:sz w:val="20"/>
          <w:szCs w:val="20"/>
        </w:rPr>
        <w:t xml:space="preserve"> </w:t>
      </w:r>
      <w:r w:rsidRPr="00E57DFD">
        <w:rPr>
          <w:rFonts w:ascii="Calibri" w:hAnsi="Calibri" w:cs="Arial"/>
          <w:b/>
          <w:sz w:val="20"/>
          <w:szCs w:val="20"/>
        </w:rPr>
        <w:t xml:space="preserve"> </w:t>
      </w:r>
      <w:r w:rsidRPr="00902CE7">
        <w:rPr>
          <w:rFonts w:ascii="Calibri" w:hAnsi="Calibri" w:cs="Arial"/>
          <w:b/>
          <w:sz w:val="16"/>
          <w:szCs w:val="16"/>
        </w:rPr>
        <w:t>(wypełnia sędzia po zakończeniu zawodów )</w:t>
      </w:r>
    </w:p>
    <w:tbl>
      <w:tblPr>
        <w:tblW w:w="5154" w:type="pct"/>
        <w:jc w:val="center"/>
        <w:tblLook w:val="0000" w:firstRow="0" w:lastRow="0" w:firstColumn="0" w:lastColumn="0" w:noHBand="0" w:noVBand="0"/>
      </w:tblPr>
      <w:tblGrid>
        <w:gridCol w:w="715"/>
        <w:gridCol w:w="469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58"/>
        <w:gridCol w:w="813"/>
        <w:gridCol w:w="331"/>
        <w:gridCol w:w="331"/>
        <w:gridCol w:w="349"/>
      </w:tblGrid>
      <w:tr w:rsidR="003F35A9" w:rsidRPr="00E57DFD" w14:paraId="300F7514" w14:textId="77777777">
        <w:trPr>
          <w:trHeight w:val="113"/>
          <w:jc w:val="center"/>
        </w:trPr>
        <w:tc>
          <w:tcPr>
            <w:tcW w:w="344" w:type="pct"/>
            <w:tcBorders>
              <w:bottom w:val="double" w:sz="6" w:space="0" w:color="000000"/>
              <w:right w:val="double" w:sz="6" w:space="0" w:color="000000"/>
            </w:tcBorders>
            <w:vAlign w:val="center"/>
          </w:tcPr>
          <w:p w14:paraId="3AB154CE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00F34E2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4"/>
                <w:szCs w:val="4"/>
              </w:rPr>
            </w:pPr>
          </w:p>
          <w:p w14:paraId="226C97F9" w14:textId="77777777" w:rsidR="003F35A9" w:rsidRPr="00E57DFD" w:rsidRDefault="003F35A9" w:rsidP="0006011D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DFD">
              <w:rPr>
                <w:rFonts w:ascii="Calibri" w:hAnsi="Calibri" w:cs="Arial"/>
                <w:sz w:val="16"/>
                <w:szCs w:val="16"/>
              </w:rPr>
              <w:t>nr</w:t>
            </w:r>
          </w:p>
        </w:tc>
        <w:tc>
          <w:tcPr>
            <w:tcW w:w="3553" w:type="pct"/>
            <w:gridSpan w:val="2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B0EE51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4"/>
                <w:szCs w:val="4"/>
              </w:rPr>
            </w:pPr>
          </w:p>
          <w:p w14:paraId="4576FDE4" w14:textId="77777777" w:rsidR="003F35A9" w:rsidRPr="00E57DFD" w:rsidRDefault="003F35A9" w:rsidP="0006011D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NAZWISKO   I   IMIĘ   ZAWODNIKA   </w:t>
            </w:r>
            <w:r w:rsidRPr="00E57DFD">
              <w:rPr>
                <w:rFonts w:ascii="Calibri" w:hAnsi="Calibri" w:cs="Arial"/>
                <w:sz w:val="16"/>
                <w:szCs w:val="16"/>
              </w:rPr>
              <w:t xml:space="preserve"> (wypisywać drukowanymi literami)</w:t>
            </w:r>
          </w:p>
        </w:tc>
        <w:tc>
          <w:tcPr>
            <w:tcW w:w="391" w:type="pct"/>
            <w:tcBorders>
              <w:left w:val="double" w:sz="6" w:space="0" w:color="000000"/>
              <w:bottom w:val="double" w:sz="6" w:space="0" w:color="000000"/>
            </w:tcBorders>
            <w:vAlign w:val="center"/>
          </w:tcPr>
          <w:p w14:paraId="00F6F491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487" w:type="pct"/>
            <w:gridSpan w:val="3"/>
            <w:tcBorders>
              <w:bottom w:val="double" w:sz="6" w:space="0" w:color="000000"/>
            </w:tcBorders>
            <w:vAlign w:val="center"/>
          </w:tcPr>
          <w:p w14:paraId="1D10FEE6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3F35A9" w:rsidRPr="00E57DFD" w14:paraId="6922C139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double" w:sz="2" w:space="0" w:color="000000"/>
              <w:right w:val="double" w:sz="6" w:space="0" w:color="000000"/>
            </w:tcBorders>
            <w:vAlign w:val="center"/>
          </w:tcPr>
          <w:p w14:paraId="5C0B5618" w14:textId="77777777" w:rsidR="003F35A9" w:rsidRPr="00F462E0" w:rsidRDefault="003F35A9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9F2C66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31B219F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9AC33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3FEE7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AB609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A6084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9964A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B8914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AB026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88E61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EEE55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E0A87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AC057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59B7F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F254B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A8EB3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5464B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A7874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FCC83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99CCB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4F16C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2A37D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6AC577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CA46AD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AA28DB3" w14:textId="77777777" w:rsidR="003F35A9" w:rsidRPr="00986FC2" w:rsidRDefault="003F35A9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minuta</w:t>
            </w:r>
          </w:p>
        </w:tc>
      </w:tr>
      <w:tr w:rsidR="003F35A9" w:rsidRPr="00E57DFD" w14:paraId="76F5C843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double" w:sz="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55BA68F" w14:textId="77777777" w:rsidR="003F35A9" w:rsidRPr="00F462E0" w:rsidRDefault="003F35A9" w:rsidP="0006011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811A9A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38A5F5C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1D2E78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307FE4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4B2CF6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ACB3B3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1ABB1E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2D4CD9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8E048E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F59124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71F9B5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29644C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9D92B4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B5F453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0EE84A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963CD5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4C85D5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5B0B6E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765AAE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259A0C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378E13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F657B7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33E2E5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3849C9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417836A8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BD590CA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B207359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3F35A9" w:rsidRPr="00E57DFD" w14:paraId="2C815A19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E10B59D" w14:textId="77777777" w:rsidR="003F35A9" w:rsidRPr="00F462E0" w:rsidRDefault="003F35A9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2142ADD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0ABD508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C728C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743D0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56DEA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A7CE8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AC186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30B7C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06318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A67D0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175AE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07E05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36EDF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5497B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4E1AA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626A1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BD46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5F950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E44CA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5DCEA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CCCB2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9AA11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923985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5994F3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58222E4" w14:textId="77777777" w:rsidR="003F35A9" w:rsidRPr="00986FC2" w:rsidRDefault="003F35A9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minuta</w:t>
            </w:r>
          </w:p>
        </w:tc>
      </w:tr>
      <w:tr w:rsidR="003F35A9" w:rsidRPr="00E57DFD" w14:paraId="69194444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96A3FAE" w14:textId="77777777" w:rsidR="003F35A9" w:rsidRPr="00F462E0" w:rsidRDefault="003F35A9" w:rsidP="0006011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C19E4CD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086B909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19613D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5851BE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E8BD76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5D3D25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A38ABA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B1EA01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0EFFAC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1738FA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95A2BA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34A211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DE4490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9D1A52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AB9E65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8C7814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8B79EF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75A549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F6B8C5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BF449A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5BBBB7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E142FB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777EEC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F110E7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2C646C22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3950EB9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86295CB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3F35A9" w:rsidRPr="00E57DFD" w14:paraId="7E5D6FEA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95CD566" w14:textId="77777777" w:rsidR="003F35A9" w:rsidRPr="00F462E0" w:rsidRDefault="003F35A9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97364B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6AEBEFA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561A2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3662C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79061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EBCCB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18737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11D1C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A89DD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BB70C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E28D4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53012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6155D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271D4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9B168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BBAB1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A00CE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1B57C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02412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8B792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B36ED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AEEA6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B62ED7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D3C16A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53D5E74" w14:textId="77777777" w:rsidR="003F35A9" w:rsidRPr="00986FC2" w:rsidRDefault="003F35A9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minuta</w:t>
            </w:r>
          </w:p>
        </w:tc>
      </w:tr>
      <w:tr w:rsidR="003F35A9" w:rsidRPr="00E57DFD" w14:paraId="35415499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19B53CD" w14:textId="77777777" w:rsidR="003F35A9" w:rsidRPr="00F462E0" w:rsidRDefault="003F35A9" w:rsidP="0006011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EEAB99D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2DDF833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2B9C43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BAA9AF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B08267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2B94FB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A3321A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69FC4A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A4866E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6A182B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D20808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2F03B3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51CD4A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E17919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939362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2DF706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0E6F68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78C895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57E72F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F0DBCF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D17D30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608B34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6D17F0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E04300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21B249C4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FC4AEE8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776D7CB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3F35A9" w:rsidRPr="00E57DFD" w14:paraId="1DFBA239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65740DC" w14:textId="77777777" w:rsidR="003F35A9" w:rsidRPr="00F462E0" w:rsidRDefault="003F35A9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C5FF22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07D92E1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C9E81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DAB6D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A53E2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4F500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BD731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F5C1D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1AA96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E0B84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09F43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EB21A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76A93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46302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B2BA4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0719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333C4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9C11A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5E5E2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DFAB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99344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78295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CD5DCD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38725C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2C08002" w14:textId="77777777" w:rsidR="003F35A9" w:rsidRPr="00986FC2" w:rsidRDefault="003F35A9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minuta</w:t>
            </w:r>
          </w:p>
        </w:tc>
      </w:tr>
      <w:tr w:rsidR="003F35A9" w:rsidRPr="00E57DFD" w14:paraId="43D74BAB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98B21D9" w14:textId="77777777" w:rsidR="003F35A9" w:rsidRPr="00F462E0" w:rsidRDefault="003F35A9" w:rsidP="0006011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99E641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5C7198A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CFAD6A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E0A7CA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35D937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7EE68C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035CD5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B136DF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36EF4D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2B316C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B7E694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B99821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B216AB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C08337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1AB4A9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359BEC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4F8A10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147318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343347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441D80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D099A5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4723FD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E06EA5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A5945B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6DD4D1E6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88562E3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02F5B88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3F35A9" w:rsidRPr="00E57DFD" w14:paraId="48B921E0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57EC21A" w14:textId="77777777" w:rsidR="003F35A9" w:rsidRPr="00F462E0" w:rsidRDefault="003F35A9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AE9374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3FF9DAA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47412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9AEC8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71BB6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2F6AF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28161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47AA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42FE5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23172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3B458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E7EFA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E2248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9F10D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573B1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81BEF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88B23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A051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12B2D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63369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316AD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DD626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813C3C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949BCD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CDF9739" w14:textId="77777777" w:rsidR="003F35A9" w:rsidRPr="00986FC2" w:rsidRDefault="003F35A9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>
              <w:rPr>
                <w:rFonts w:ascii="Calibri" w:hAnsi="Calibri" w:cs="Arial"/>
                <w:b/>
                <w:i/>
                <w:sz w:val="16"/>
                <w:szCs w:val="16"/>
              </w:rPr>
              <w:t>m</w:t>
            </w: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inuta</w:t>
            </w:r>
          </w:p>
        </w:tc>
      </w:tr>
      <w:tr w:rsidR="003F35A9" w:rsidRPr="00E57DFD" w14:paraId="65B45165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15562C0" w14:textId="77777777" w:rsidR="003F35A9" w:rsidRPr="00F462E0" w:rsidRDefault="003F35A9" w:rsidP="0006011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3BA011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51C8C90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ED5695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C36E6E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144090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A1B098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A48DAB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7FC003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9A208D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83AE4E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66CF50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D009F0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BE0A93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4C8007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7C5ACB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57FD52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42014F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DD27BD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EE4BA1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7C41B4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956AC7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D22090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DC0F7D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EF0793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1A686232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18BD8D4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D0A0D7D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3F35A9" w:rsidRPr="00E57DFD" w14:paraId="7B7FE19F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1A3797D" w14:textId="77777777" w:rsidR="003F35A9" w:rsidRPr="00F462E0" w:rsidRDefault="003F35A9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6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7789C8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3919EB5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67467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06605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AA32F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72B76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F3AE5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73D5A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D7914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ED1A1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0E171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99364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C543E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CAA82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A25CC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CD179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0E5CD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0C4FF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38DF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4B210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3E64D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AEF2B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3A1CD7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155160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83B718C" w14:textId="77777777" w:rsidR="003F35A9" w:rsidRPr="00986FC2" w:rsidRDefault="003F35A9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>
              <w:rPr>
                <w:rFonts w:ascii="Calibri" w:hAnsi="Calibri" w:cs="Arial"/>
                <w:b/>
                <w:i/>
                <w:sz w:val="16"/>
                <w:szCs w:val="16"/>
              </w:rPr>
              <w:t>m</w:t>
            </w: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inuta</w:t>
            </w:r>
          </w:p>
        </w:tc>
      </w:tr>
      <w:tr w:rsidR="003F35A9" w:rsidRPr="00E57DFD" w14:paraId="69F95640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3FF81D3" w14:textId="77777777" w:rsidR="003F35A9" w:rsidRPr="00F462E0" w:rsidRDefault="003F35A9" w:rsidP="0006011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C247F9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0F400BD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713093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055D2E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788EA2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A8B5B7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F3FDB4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FCB71A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AD4FFF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86CAC2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C16277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8F405D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492248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590849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43B997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D7BCA7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114103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9BE58D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663ABB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8BF635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1540FD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0EFE31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DE820E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D44250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6A4E2E59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455093D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D503B21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3F35A9" w:rsidRPr="00E57DFD" w14:paraId="61BCF513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D6EB95B" w14:textId="77777777" w:rsidR="003F35A9" w:rsidRPr="00F462E0" w:rsidRDefault="003F35A9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7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BC9A54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41D7ABF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EC8AD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96C30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C4BF7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F2A6A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F02DE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1E03F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89BBD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F7328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59D9E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08641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F531B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80B4C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A365A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80403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4C4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D55F1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AEFBB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FC1C1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CF3C9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53F4E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EE5F99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7A3C80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13D8FA7" w14:textId="77777777" w:rsidR="003F35A9" w:rsidRPr="00986FC2" w:rsidRDefault="003F35A9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minuta</w:t>
            </w:r>
          </w:p>
        </w:tc>
      </w:tr>
      <w:tr w:rsidR="003F35A9" w:rsidRPr="00E57DFD" w14:paraId="07A3ADC6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912BA09" w14:textId="77777777" w:rsidR="003F35A9" w:rsidRPr="00E57DFD" w:rsidRDefault="003F35A9" w:rsidP="0006011D">
            <w:pPr>
              <w:rPr>
                <w:rFonts w:ascii="Calibri" w:hAnsi="Calibri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E77C6D5" w14:textId="77777777" w:rsidR="003F35A9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  <w:p w14:paraId="6413B1DE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629B7F5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27129D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A5DD80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D3602C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C15628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B71FE3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F32FCF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21F804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D88D08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4B48F6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DED48E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31225B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A3D19D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514664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AA5901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C9555F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810950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F31869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A04CA9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4DCA8C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04363F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45E986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C097E9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034925B2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837C6CD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ED27599" w14:textId="77777777" w:rsidR="003F35A9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  <w:p w14:paraId="6AF6583B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</w:tbl>
    <w:p w14:paraId="2D4E2C6B" w14:textId="77777777" w:rsidR="003F35A9" w:rsidRPr="00823309" w:rsidRDefault="003F35A9" w:rsidP="003F35A9">
      <w:pPr>
        <w:spacing w:line="360" w:lineRule="auto"/>
        <w:rPr>
          <w:rFonts w:ascii="Calibri" w:hAnsi="Calibri" w:cs="Arial"/>
        </w:rPr>
      </w:pPr>
    </w:p>
    <w:p w14:paraId="2B0AD426" w14:textId="77777777" w:rsidR="003F35A9" w:rsidRPr="00F462E0" w:rsidRDefault="003F35A9" w:rsidP="003F35A9">
      <w:pPr>
        <w:ind w:firstLine="708"/>
        <w:rPr>
          <w:rFonts w:ascii="Calibri" w:hAnsi="Calibri" w:cs="Arial"/>
          <w:sz w:val="16"/>
          <w:szCs w:val="16"/>
        </w:rPr>
      </w:pPr>
      <w:r w:rsidRPr="00F462E0">
        <w:rPr>
          <w:rFonts w:ascii="Calibri" w:hAnsi="Calibri" w:cs="Arial"/>
          <w:sz w:val="16"/>
          <w:szCs w:val="16"/>
        </w:rPr>
        <w:t>………………………………</w:t>
      </w:r>
      <w:r>
        <w:rPr>
          <w:rFonts w:ascii="Calibri" w:hAnsi="Calibri" w:cs="Arial"/>
          <w:sz w:val="16"/>
          <w:szCs w:val="16"/>
        </w:rPr>
        <w:t>………..</w:t>
      </w:r>
      <w:r w:rsidRPr="00F462E0">
        <w:rPr>
          <w:rFonts w:ascii="Calibri" w:hAnsi="Calibri" w:cs="Arial"/>
          <w:sz w:val="16"/>
          <w:szCs w:val="16"/>
        </w:rPr>
        <w:t>…………………………</w:t>
      </w:r>
      <w:r w:rsidRPr="00F462E0">
        <w:rPr>
          <w:rFonts w:ascii="Calibri" w:hAnsi="Calibri" w:cs="Arial"/>
          <w:sz w:val="16"/>
          <w:szCs w:val="16"/>
        </w:rPr>
        <w:tab/>
        <w:t xml:space="preserve">            </w:t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 w:rsidRPr="00F462E0">
        <w:rPr>
          <w:rFonts w:ascii="Calibri" w:hAnsi="Calibri" w:cs="Arial"/>
          <w:sz w:val="16"/>
          <w:szCs w:val="16"/>
        </w:rPr>
        <w:t>…</w:t>
      </w:r>
      <w:r>
        <w:rPr>
          <w:rFonts w:ascii="Calibri" w:hAnsi="Calibri" w:cs="Arial"/>
          <w:sz w:val="16"/>
          <w:szCs w:val="16"/>
        </w:rPr>
        <w:t>…………….</w:t>
      </w:r>
      <w:r w:rsidRPr="00F462E0">
        <w:rPr>
          <w:rFonts w:ascii="Calibri" w:hAnsi="Calibri" w:cs="Arial"/>
          <w:sz w:val="16"/>
          <w:szCs w:val="16"/>
        </w:rPr>
        <w:t>……………………………………………………</w:t>
      </w:r>
      <w:r w:rsidRPr="00F462E0">
        <w:rPr>
          <w:rFonts w:ascii="Calibri" w:hAnsi="Calibri" w:cs="Arial"/>
          <w:sz w:val="16"/>
          <w:szCs w:val="16"/>
        </w:rPr>
        <w:tab/>
        <w:t xml:space="preserve"> </w:t>
      </w:r>
    </w:p>
    <w:p w14:paraId="59797006" w14:textId="5067D3EB" w:rsidR="00995333" w:rsidRDefault="003F35A9" w:rsidP="007526DE">
      <w:pPr>
        <w:rPr>
          <w:rFonts w:ascii="Calibri" w:hAnsi="Calibri" w:cs="Arial"/>
          <w:sz w:val="12"/>
          <w:szCs w:val="12"/>
        </w:rPr>
      </w:pPr>
      <w:r w:rsidRPr="00F462E0">
        <w:rPr>
          <w:rFonts w:ascii="Calibri" w:hAnsi="Calibri" w:cs="Arial"/>
          <w:sz w:val="12"/>
          <w:szCs w:val="12"/>
        </w:rPr>
        <w:t xml:space="preserve">             </w:t>
      </w:r>
      <w:r w:rsidRPr="00F462E0">
        <w:rPr>
          <w:rFonts w:ascii="Calibri" w:hAnsi="Calibri" w:cs="Arial"/>
          <w:sz w:val="12"/>
          <w:szCs w:val="12"/>
        </w:rPr>
        <w:tab/>
        <w:t>( POTWIERDZENIE  ZMIAN  PRZEZ  SĘDZIEGO  ZAWODÓW )</w:t>
      </w:r>
      <w:r w:rsidRPr="00F462E0">
        <w:rPr>
          <w:rFonts w:ascii="Calibri" w:hAnsi="Calibri" w:cs="Arial"/>
          <w:sz w:val="12"/>
          <w:szCs w:val="12"/>
        </w:rPr>
        <w:tab/>
      </w:r>
      <w:r w:rsidRPr="00F462E0">
        <w:rPr>
          <w:rFonts w:ascii="Calibri" w:hAnsi="Calibri" w:cs="Arial"/>
          <w:sz w:val="12"/>
          <w:szCs w:val="12"/>
        </w:rPr>
        <w:tab/>
      </w:r>
      <w:r w:rsidRPr="00F462E0">
        <w:rPr>
          <w:rFonts w:ascii="Calibri" w:hAnsi="Calibri" w:cs="Arial"/>
          <w:sz w:val="12"/>
          <w:szCs w:val="12"/>
        </w:rPr>
        <w:tab/>
        <w:t xml:space="preserve">          </w:t>
      </w:r>
      <w:r w:rsidRPr="00F462E0">
        <w:rPr>
          <w:rFonts w:ascii="Calibri" w:hAnsi="Calibri" w:cs="Arial"/>
          <w:sz w:val="12"/>
          <w:szCs w:val="12"/>
        </w:rPr>
        <w:tab/>
        <w:t xml:space="preserve"> ( POTWIERDZENIE  ZMIA</w:t>
      </w:r>
      <w:r w:rsidR="00823309">
        <w:rPr>
          <w:rFonts w:ascii="Calibri" w:hAnsi="Calibri" w:cs="Arial"/>
          <w:sz w:val="12"/>
          <w:szCs w:val="12"/>
        </w:rPr>
        <w:t>N  PRZEZ  KIEROWNIKA  DRUŻYNY</w:t>
      </w:r>
      <w:r w:rsidR="00AA4FE5">
        <w:rPr>
          <w:rFonts w:ascii="Calibri" w:hAnsi="Calibri" w:cs="Arial"/>
          <w:sz w:val="12"/>
          <w:szCs w:val="12"/>
        </w:rPr>
        <w:t>)</w:t>
      </w:r>
    </w:p>
    <w:p w14:paraId="59EE2494" w14:textId="77777777" w:rsidR="00473D25" w:rsidRPr="00823309" w:rsidRDefault="00473D25" w:rsidP="007526DE"/>
    <w:sectPr w:rsidR="00473D25" w:rsidRPr="00823309" w:rsidSect="00243964">
      <w:headerReference w:type="default" r:id="rId7"/>
      <w:footnotePr>
        <w:pos w:val="beneathText"/>
      </w:footnotePr>
      <w:pgSz w:w="11905" w:h="16837"/>
      <w:pgMar w:top="737" w:right="794" w:bottom="28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29A99" w14:textId="77777777" w:rsidR="00F75E4C" w:rsidRDefault="00F75E4C">
      <w:r>
        <w:separator/>
      </w:r>
    </w:p>
  </w:endnote>
  <w:endnote w:type="continuationSeparator" w:id="0">
    <w:p w14:paraId="5D5D9B86" w14:textId="77777777" w:rsidR="00F75E4C" w:rsidRDefault="00F75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A8EC8" w14:textId="77777777" w:rsidR="00F75E4C" w:rsidRDefault="00F75E4C">
      <w:r>
        <w:separator/>
      </w:r>
    </w:p>
  </w:footnote>
  <w:footnote w:type="continuationSeparator" w:id="0">
    <w:p w14:paraId="7EC8F9EB" w14:textId="77777777" w:rsidR="00F75E4C" w:rsidRDefault="00F75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3E56F" w14:textId="77777777" w:rsidR="00995333" w:rsidRDefault="00CF5A81">
    <w:pPr>
      <w:pStyle w:val="Nagwek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031E0991" wp14:editId="32619FAC">
              <wp:simplePos x="0" y="0"/>
              <wp:positionH relativeFrom="page">
                <wp:posOffset>7009130</wp:posOffset>
              </wp:positionH>
              <wp:positionV relativeFrom="paragraph">
                <wp:posOffset>635</wp:posOffset>
              </wp:positionV>
              <wp:extent cx="76200" cy="174625"/>
              <wp:effectExtent l="8255" t="3175" r="1270" b="317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75277" w14:textId="77777777" w:rsidR="00995333" w:rsidRDefault="00995333">
                          <w:pPr>
                            <w:pStyle w:val="Nagwek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E09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1.9pt;margin-top:.05pt;width:6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" stroked="f">
              <v:fill opacity="0"/>
              <v:textbox inset="0,0,0,0">
                <w:txbxContent>
                  <w:p w14:paraId="66375277" w14:textId="77777777" w:rsidR="00995333" w:rsidRDefault="00995333">
                    <w:pPr>
                      <w:pStyle w:val="Nagwek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33"/>
    <w:rsid w:val="00000603"/>
    <w:rsid w:val="00007D6C"/>
    <w:rsid w:val="000372B4"/>
    <w:rsid w:val="00056A10"/>
    <w:rsid w:val="0006011D"/>
    <w:rsid w:val="000921CF"/>
    <w:rsid w:val="000C5403"/>
    <w:rsid w:val="000F39F4"/>
    <w:rsid w:val="000F4FAA"/>
    <w:rsid w:val="00131DC7"/>
    <w:rsid w:val="0014393B"/>
    <w:rsid w:val="001515FC"/>
    <w:rsid w:val="00175C2E"/>
    <w:rsid w:val="001E7F1B"/>
    <w:rsid w:val="001F228A"/>
    <w:rsid w:val="001F550A"/>
    <w:rsid w:val="001F7D6E"/>
    <w:rsid w:val="00226152"/>
    <w:rsid w:val="002264FA"/>
    <w:rsid w:val="00243964"/>
    <w:rsid w:val="00251E2B"/>
    <w:rsid w:val="0028159A"/>
    <w:rsid w:val="00291FA5"/>
    <w:rsid w:val="002A7789"/>
    <w:rsid w:val="002F2EFE"/>
    <w:rsid w:val="002F36DA"/>
    <w:rsid w:val="003412D1"/>
    <w:rsid w:val="0034338B"/>
    <w:rsid w:val="00345955"/>
    <w:rsid w:val="003479E7"/>
    <w:rsid w:val="00366F6E"/>
    <w:rsid w:val="003F35A9"/>
    <w:rsid w:val="004057C3"/>
    <w:rsid w:val="0041019C"/>
    <w:rsid w:val="00410485"/>
    <w:rsid w:val="00410BF7"/>
    <w:rsid w:val="0041311E"/>
    <w:rsid w:val="00420F66"/>
    <w:rsid w:val="00423072"/>
    <w:rsid w:val="00431617"/>
    <w:rsid w:val="00473D25"/>
    <w:rsid w:val="0047596A"/>
    <w:rsid w:val="00477CDB"/>
    <w:rsid w:val="00491E63"/>
    <w:rsid w:val="004B1F71"/>
    <w:rsid w:val="004C5CB6"/>
    <w:rsid w:val="004E179E"/>
    <w:rsid w:val="005030A5"/>
    <w:rsid w:val="0051779B"/>
    <w:rsid w:val="00536382"/>
    <w:rsid w:val="005505D7"/>
    <w:rsid w:val="00551D4B"/>
    <w:rsid w:val="005629B7"/>
    <w:rsid w:val="00580E8B"/>
    <w:rsid w:val="00582AD3"/>
    <w:rsid w:val="005A7063"/>
    <w:rsid w:val="005B143F"/>
    <w:rsid w:val="005B4EC5"/>
    <w:rsid w:val="005D6511"/>
    <w:rsid w:val="005E4002"/>
    <w:rsid w:val="00627EEC"/>
    <w:rsid w:val="00681BB0"/>
    <w:rsid w:val="006B11E8"/>
    <w:rsid w:val="00700155"/>
    <w:rsid w:val="007073E6"/>
    <w:rsid w:val="00750677"/>
    <w:rsid w:val="007526DE"/>
    <w:rsid w:val="00757811"/>
    <w:rsid w:val="007A1E19"/>
    <w:rsid w:val="007B2AB2"/>
    <w:rsid w:val="007B2D2B"/>
    <w:rsid w:val="007C3052"/>
    <w:rsid w:val="007C3A74"/>
    <w:rsid w:val="007E2263"/>
    <w:rsid w:val="007E3465"/>
    <w:rsid w:val="00823309"/>
    <w:rsid w:val="00823F85"/>
    <w:rsid w:val="00833E98"/>
    <w:rsid w:val="0084158E"/>
    <w:rsid w:val="00851064"/>
    <w:rsid w:val="00863E13"/>
    <w:rsid w:val="00870EB8"/>
    <w:rsid w:val="008711C6"/>
    <w:rsid w:val="00873254"/>
    <w:rsid w:val="00885D29"/>
    <w:rsid w:val="008A4BD5"/>
    <w:rsid w:val="008B19BC"/>
    <w:rsid w:val="008C69BD"/>
    <w:rsid w:val="008F2341"/>
    <w:rsid w:val="00902CE7"/>
    <w:rsid w:val="00905475"/>
    <w:rsid w:val="009558CF"/>
    <w:rsid w:val="00970665"/>
    <w:rsid w:val="009748FC"/>
    <w:rsid w:val="00986FC2"/>
    <w:rsid w:val="00991764"/>
    <w:rsid w:val="00995333"/>
    <w:rsid w:val="009E177F"/>
    <w:rsid w:val="00A0110F"/>
    <w:rsid w:val="00A01B70"/>
    <w:rsid w:val="00A27AD4"/>
    <w:rsid w:val="00A27E42"/>
    <w:rsid w:val="00A41CEE"/>
    <w:rsid w:val="00AA4FE5"/>
    <w:rsid w:val="00B57E10"/>
    <w:rsid w:val="00B75365"/>
    <w:rsid w:val="00B75E82"/>
    <w:rsid w:val="00B77FF4"/>
    <w:rsid w:val="00B85A33"/>
    <w:rsid w:val="00BB13BB"/>
    <w:rsid w:val="00BC0D8C"/>
    <w:rsid w:val="00BC33DA"/>
    <w:rsid w:val="00BC655D"/>
    <w:rsid w:val="00BC7515"/>
    <w:rsid w:val="00BD64B4"/>
    <w:rsid w:val="00BF6354"/>
    <w:rsid w:val="00C2309F"/>
    <w:rsid w:val="00C61001"/>
    <w:rsid w:val="00C64384"/>
    <w:rsid w:val="00C72260"/>
    <w:rsid w:val="00C74B9B"/>
    <w:rsid w:val="00C77E3F"/>
    <w:rsid w:val="00C874C1"/>
    <w:rsid w:val="00CD4D21"/>
    <w:rsid w:val="00CE6ECF"/>
    <w:rsid w:val="00CF5A81"/>
    <w:rsid w:val="00D049E2"/>
    <w:rsid w:val="00D2714C"/>
    <w:rsid w:val="00D67E9B"/>
    <w:rsid w:val="00D72951"/>
    <w:rsid w:val="00DB7E5F"/>
    <w:rsid w:val="00DD7977"/>
    <w:rsid w:val="00DE0A74"/>
    <w:rsid w:val="00DF3A4A"/>
    <w:rsid w:val="00E0106B"/>
    <w:rsid w:val="00E24866"/>
    <w:rsid w:val="00E2614D"/>
    <w:rsid w:val="00E57DFD"/>
    <w:rsid w:val="00EC33BB"/>
    <w:rsid w:val="00ED2E6F"/>
    <w:rsid w:val="00ED444A"/>
    <w:rsid w:val="00F363B5"/>
    <w:rsid w:val="00F37E44"/>
    <w:rsid w:val="00F462E0"/>
    <w:rsid w:val="00F75E4C"/>
    <w:rsid w:val="00F80725"/>
    <w:rsid w:val="00F8383C"/>
    <w:rsid w:val="00FB7A34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C8E8E"/>
  <w15:chartTrackingRefBased/>
  <w15:docId w15:val="{26B704FE-BB52-4A37-9998-F97441AD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character" w:customStyle="1" w:styleId="Znakinumeracji">
    <w:name w:val="Znaki numeracji"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Zawartoramki">
    <w:name w:val="Zawartość ramki"/>
    <w:basedOn w:val="Tekstpodstawowy"/>
  </w:style>
  <w:style w:type="paragraph" w:styleId="Tekstdymka">
    <w:name w:val="Balloon Text"/>
    <w:basedOn w:val="Normalny"/>
    <w:link w:val="TekstdymkaZnak"/>
    <w:rsid w:val="008B19BC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rsid w:val="008B19BC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427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 NOWE - PUSTE</vt:lpstr>
    </vt:vector>
  </TitlesOfParts>
  <Company>South Hell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 NOWE - PUSTE</dc:title>
  <dc:subject>MKS</dc:subject>
  <dc:creator>BOGUSŁAW  CZERWONKA</dc:creator>
  <cp:keywords/>
  <cp:lastModifiedBy>Błażej Pelczar</cp:lastModifiedBy>
  <cp:revision>9</cp:revision>
  <cp:lastPrinted>2015-07-23T10:50:00Z</cp:lastPrinted>
  <dcterms:created xsi:type="dcterms:W3CDTF">2019-11-24T13:17:00Z</dcterms:created>
  <dcterms:modified xsi:type="dcterms:W3CDTF">2020-04-16T18:37:00Z</dcterms:modified>
</cp:coreProperties>
</file>